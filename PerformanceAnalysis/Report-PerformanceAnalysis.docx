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9BF" w:rsidRPr="006361C3" w:rsidRDefault="00B026E6" w:rsidP="00D56A9C">
      <w:pPr>
        <w:ind w:left="2880" w:firstLine="720"/>
        <w:jc w:val="both"/>
        <w:rPr>
          <w:rFonts w:asciiTheme="majorHAnsi" w:eastAsia="Calibri" w:hAnsiTheme="majorHAnsi" w:cs="Calibri"/>
          <w:sz w:val="18"/>
          <w:szCs w:val="18"/>
        </w:rPr>
      </w:pPr>
      <w:bookmarkStart w:id="0" w:name="_GoBack"/>
      <w:bookmarkEnd w:id="0"/>
      <w:r>
        <w:rPr>
          <w:rFonts w:asciiTheme="majorHAnsi" w:eastAsia="Calibri" w:hAnsiTheme="majorHAnsi" w:cs="Calibri"/>
          <w:b/>
          <w:sz w:val="18"/>
          <w:szCs w:val="18"/>
          <w:u w:val="thick" w:color="000000"/>
        </w:rPr>
        <w:t>PERFORMANCE ANALYSIS</w:t>
      </w:r>
      <w:r w:rsidR="00D56A9C">
        <w:rPr>
          <w:rFonts w:asciiTheme="majorHAnsi" w:eastAsia="Calibri" w:hAnsiTheme="majorHAnsi" w:cs="Calibri"/>
          <w:b/>
          <w:sz w:val="18"/>
          <w:szCs w:val="18"/>
          <w:u w:val="thick" w:color="000000"/>
        </w:rPr>
        <w:t xml:space="preserve"> REPORT</w:t>
      </w:r>
    </w:p>
    <w:p w:rsidR="00FB59BF" w:rsidRPr="006361C3" w:rsidRDefault="00FB59BF" w:rsidP="00E84A3C">
      <w:pPr>
        <w:spacing w:line="120" w:lineRule="exact"/>
        <w:jc w:val="both"/>
        <w:rPr>
          <w:rFonts w:asciiTheme="majorHAnsi" w:hAnsiTheme="majorHAnsi"/>
          <w:sz w:val="18"/>
          <w:szCs w:val="18"/>
        </w:rPr>
      </w:pPr>
    </w:p>
    <w:p w:rsidR="00FB59BF" w:rsidRPr="006361C3" w:rsidRDefault="00FB59BF" w:rsidP="00E84A3C">
      <w:pPr>
        <w:spacing w:line="200" w:lineRule="exact"/>
        <w:jc w:val="both"/>
        <w:rPr>
          <w:rFonts w:asciiTheme="majorHAnsi" w:hAnsiTheme="majorHAnsi"/>
          <w:sz w:val="18"/>
          <w:szCs w:val="18"/>
        </w:rPr>
      </w:pPr>
    </w:p>
    <w:p w:rsidR="00FB59BF" w:rsidRPr="006361C3" w:rsidRDefault="00FB59BF" w:rsidP="00E84A3C">
      <w:pPr>
        <w:spacing w:line="200" w:lineRule="exact"/>
        <w:jc w:val="both"/>
        <w:rPr>
          <w:rFonts w:asciiTheme="majorHAnsi" w:hAnsiTheme="majorHAnsi"/>
          <w:sz w:val="18"/>
          <w:szCs w:val="18"/>
        </w:rPr>
      </w:pPr>
    </w:p>
    <w:p w:rsidR="00FB59BF" w:rsidRPr="006361C3" w:rsidRDefault="00FB59BF" w:rsidP="00E84A3C">
      <w:pPr>
        <w:spacing w:line="200" w:lineRule="exact"/>
        <w:jc w:val="both"/>
        <w:rPr>
          <w:rFonts w:asciiTheme="majorHAnsi" w:hAnsiTheme="majorHAnsi"/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1724"/>
        <w:gridCol w:w="626"/>
        <w:gridCol w:w="591"/>
        <w:gridCol w:w="589"/>
        <w:gridCol w:w="591"/>
        <w:gridCol w:w="589"/>
        <w:gridCol w:w="591"/>
        <w:gridCol w:w="589"/>
        <w:gridCol w:w="592"/>
        <w:gridCol w:w="591"/>
        <w:gridCol w:w="642"/>
        <w:gridCol w:w="849"/>
      </w:tblGrid>
      <w:tr w:rsidR="00FB59BF" w:rsidRPr="006361C3" w:rsidTr="006361C3">
        <w:trPr>
          <w:trHeight w:hRule="exact" w:val="510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DA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T</w:t>
            </w: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1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840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24" w:right="292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w w:val="99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w w:val="99"/>
                <w:sz w:val="18"/>
                <w:szCs w:val="18"/>
              </w:rPr>
              <w:t>ccur</w:t>
            </w:r>
            <w:r w:rsidRPr="006361C3">
              <w:rPr>
                <w:rFonts w:asciiTheme="majorHAnsi" w:eastAsia="Calibri" w:hAnsiTheme="majorHAnsi" w:cs="Calibri"/>
                <w:b/>
                <w:w w:val="99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w w:val="99"/>
                <w:sz w:val="18"/>
                <w:szCs w:val="18"/>
              </w:rPr>
              <w:t>c</w:t>
            </w:r>
            <w:r w:rsidRPr="006361C3">
              <w:rPr>
                <w:rFonts w:asciiTheme="majorHAnsi" w:eastAsia="Calibri" w:hAnsiTheme="majorHAnsi" w:cs="Calibri"/>
                <w:b/>
                <w:w w:val="99"/>
                <w:sz w:val="18"/>
                <w:szCs w:val="18"/>
              </w:rPr>
              <w:t>y</w:t>
            </w:r>
          </w:p>
        </w:tc>
      </w:tr>
      <w:tr w:rsidR="006361C3" w:rsidRPr="006361C3" w:rsidTr="006361C3">
        <w:trPr>
          <w:trHeight w:hRule="exact" w:val="759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et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o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d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B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est</w:t>
            </w:r>
            <w:r w:rsidRPr="006361C3">
              <w:rPr>
                <w:rFonts w:asciiTheme="majorHAnsi" w:eastAsia="Calibri" w:hAnsiTheme="majorHAnsi" w:cs="Calibri"/>
                <w:b/>
                <w:spacing w:val="-4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Pa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et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er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s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e1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0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e2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0" w:right="10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e3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0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e4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e5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0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e6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e7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0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e8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0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e9</w:t>
            </w:r>
          </w:p>
        </w:tc>
        <w:tc>
          <w:tcPr>
            <w:tcW w:w="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am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e1</w:t>
            </w: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6361C3" w:rsidRPr="006361C3" w:rsidRDefault="00FE3B4D" w:rsidP="00E84A3C">
            <w:pPr>
              <w:ind w:left="102" w:right="-44"/>
              <w:jc w:val="both"/>
              <w:rPr>
                <w:rFonts w:asciiTheme="majorHAnsi" w:eastAsia="Calibri" w:hAnsiTheme="majorHAnsi" w:cs="Calibri"/>
                <w:b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Av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er</w:t>
            </w:r>
          </w:p>
          <w:p w:rsidR="00FB59BF" w:rsidRPr="006361C3" w:rsidRDefault="00FE3B4D" w:rsidP="00E84A3C">
            <w:pPr>
              <w:ind w:left="102" w:right="-4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am</w:t>
            </w:r>
          </w:p>
        </w:tc>
      </w:tr>
      <w:tr w:rsidR="006361C3" w:rsidRPr="006361C3" w:rsidTr="006361C3">
        <w:trPr>
          <w:trHeight w:hRule="exact" w:val="76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c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o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n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ee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 w:right="47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lit</w:t>
            </w:r>
            <w:r w:rsidRPr="006361C3">
              <w:rPr>
                <w:rFonts w:asciiTheme="majorHAnsi" w:eastAsia="Calibri" w:hAnsiTheme="majorHAnsi" w:cs="Calibri"/>
                <w:spacing w:val="-7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2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2, 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nbu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cket</w:t>
            </w:r>
            <w:r w:rsidRPr="006361C3">
              <w:rPr>
                <w:rFonts w:asciiTheme="majorHAnsi" w:eastAsia="Calibri" w:hAnsiTheme="majorHAnsi" w:cs="Calibri"/>
                <w:spacing w:val="-9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1, 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(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c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)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99.5</w:t>
            </w:r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99.95</w:t>
            </w:r>
          </w:p>
        </w:tc>
      </w:tr>
      <w:tr w:rsidR="006361C3" w:rsidRPr="006361C3" w:rsidTr="006361C3">
        <w:trPr>
          <w:trHeight w:hRule="exact" w:val="50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VM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ker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"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ra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ial"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9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98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9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98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4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99.5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96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97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98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98.5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99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97</w:t>
            </w:r>
          </w:p>
        </w:tc>
        <w:tc>
          <w:tcPr>
            <w:tcW w:w="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5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96</w:t>
            </w:r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6361C3" w:rsidP="00E84A3C">
            <w:pPr>
              <w:spacing w:line="240" w:lineRule="exact"/>
              <w:ind w:left="108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 xml:space="preserve"> </w:t>
            </w:r>
            <w:r w:rsidR="00FE3B4D"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97.</w:t>
            </w:r>
            <w:r w:rsidR="00FE3B4D"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7</w:t>
            </w:r>
          </w:p>
        </w:tc>
      </w:tr>
      <w:tr w:rsidR="006361C3" w:rsidRPr="006361C3" w:rsidTr="006361C3">
        <w:trPr>
          <w:trHeight w:hRule="exact" w:val="510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 w:right="15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iv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B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ay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es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yp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e="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cl</w:t>
            </w:r>
            <w:r w:rsidRPr="006361C3">
              <w:rPr>
                <w:rFonts w:asciiTheme="majorHAnsi" w:eastAsia="Calibri" w:hAnsiTheme="majorHAnsi" w:cs="Calibri"/>
                <w:spacing w:val="3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"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97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96.5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98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96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97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98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97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96.5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95.5</w:t>
            </w:r>
          </w:p>
        </w:tc>
        <w:tc>
          <w:tcPr>
            <w:tcW w:w="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5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93</w:t>
            </w:r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96.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45</w:t>
            </w:r>
          </w:p>
        </w:tc>
      </w:tr>
      <w:tr w:rsidR="006361C3" w:rsidRPr="006361C3" w:rsidTr="006361C3">
        <w:trPr>
          <w:trHeight w:hRule="exact" w:val="510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k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N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k=9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85.5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87.5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84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87.5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83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87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87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84.5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87</w:t>
            </w:r>
          </w:p>
        </w:tc>
        <w:tc>
          <w:tcPr>
            <w:tcW w:w="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82.5</w:t>
            </w:r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85.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55</w:t>
            </w:r>
          </w:p>
        </w:tc>
      </w:tr>
      <w:tr w:rsidR="006361C3" w:rsidRPr="006361C3" w:rsidTr="006361C3">
        <w:trPr>
          <w:trHeight w:hRule="exact" w:val="759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Log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position w:val="1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c</w:t>
            </w: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Re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position w:val="1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ess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o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n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es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ol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.65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95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95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97.5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94.5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93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97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95.5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93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94</w:t>
            </w:r>
          </w:p>
        </w:tc>
        <w:tc>
          <w:tcPr>
            <w:tcW w:w="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91.5</w:t>
            </w:r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6361C3" w:rsidP="00E84A3C">
            <w:pPr>
              <w:ind w:left="108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 xml:space="preserve"> </w:t>
            </w:r>
            <w:r w:rsidR="00FE3B4D"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94.6</w:t>
            </w:r>
          </w:p>
        </w:tc>
      </w:tr>
      <w:tr w:rsidR="006361C3" w:rsidRPr="006361C3" w:rsidTr="006361C3">
        <w:trPr>
          <w:trHeight w:hRule="exact" w:val="510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B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ggi</w:t>
            </w:r>
            <w:r w:rsidRPr="006361C3">
              <w:rPr>
                <w:rFonts w:asciiTheme="majorHAnsi" w:eastAsia="Calibri" w:hAnsiTheme="majorHAnsi" w:cs="Calibri"/>
                <w:b/>
                <w:spacing w:val="3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g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mf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al</w:t>
            </w:r>
            <w:r w:rsidRPr="006361C3">
              <w:rPr>
                <w:rFonts w:asciiTheme="majorHAnsi" w:eastAsia="Calibri" w:hAnsiTheme="majorHAnsi" w:cs="Calibri"/>
                <w:spacing w:val="2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40,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zx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98.5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99.5</w:t>
            </w:r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6361C3" w:rsidP="00E84A3C">
            <w:pPr>
              <w:spacing w:line="240" w:lineRule="exact"/>
              <w:ind w:left="108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 xml:space="preserve">  </w:t>
            </w:r>
            <w:r w:rsidR="00FE3B4D"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99.</w:t>
            </w:r>
            <w:r w:rsidR="00FE3B4D"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8</w:t>
            </w:r>
          </w:p>
        </w:tc>
      </w:tr>
      <w:tr w:rsidR="006361C3" w:rsidRPr="006361C3" w:rsidTr="006361C3">
        <w:trPr>
          <w:trHeight w:hRule="exact" w:val="50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Ra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position w:val="1"/>
                <w:sz w:val="18"/>
                <w:szCs w:val="18"/>
              </w:rPr>
              <w:t>ndo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m</w:t>
            </w: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Fo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position w:val="1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est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tre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e=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2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00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99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98.5</w:t>
            </w:r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99.75</w:t>
            </w:r>
          </w:p>
        </w:tc>
      </w:tr>
      <w:tr w:rsidR="006361C3" w:rsidRPr="006361C3" w:rsidTr="006361C3">
        <w:trPr>
          <w:trHeight w:hRule="exact" w:val="510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Boo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st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g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mf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al</w:t>
            </w:r>
            <w:r w:rsidRPr="006361C3">
              <w:rPr>
                <w:rFonts w:asciiTheme="majorHAnsi" w:eastAsia="Calibri" w:hAnsiTheme="majorHAnsi" w:cs="Calibri"/>
                <w:spacing w:val="2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5,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xd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98.5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4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99.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</w:t>
            </w:r>
          </w:p>
        </w:tc>
      </w:tr>
      <w:tr w:rsidR="006361C3" w:rsidRPr="006361C3" w:rsidTr="006361C3">
        <w:trPr>
          <w:trHeight w:hRule="exact" w:val="51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position w:val="1"/>
                <w:sz w:val="18"/>
                <w:szCs w:val="18"/>
              </w:rPr>
              <w:t>ur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et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w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or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k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iz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4,</w:t>
            </w:r>
            <w:r w:rsidRPr="006361C3">
              <w:rPr>
                <w:rFonts w:asciiTheme="majorHAnsi" w:eastAsia="Calibri" w:hAnsiTheme="majorHAnsi" w:cs="Calibri"/>
                <w:spacing w:val="-5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x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200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89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86.5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84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87.5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87.5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86.5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86.5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</w:t>
            </w:r>
          </w:p>
        </w:tc>
        <w:tc>
          <w:tcPr>
            <w:tcW w:w="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5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84</w:t>
            </w:r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4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86.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95</w:t>
            </w:r>
          </w:p>
        </w:tc>
      </w:tr>
    </w:tbl>
    <w:p w:rsidR="00FB59BF" w:rsidRPr="006361C3" w:rsidRDefault="00FB59BF" w:rsidP="00E84A3C">
      <w:pPr>
        <w:spacing w:line="200" w:lineRule="exact"/>
        <w:jc w:val="both"/>
        <w:rPr>
          <w:rFonts w:asciiTheme="majorHAnsi" w:hAnsiTheme="majorHAnsi"/>
          <w:sz w:val="18"/>
          <w:szCs w:val="18"/>
        </w:rPr>
      </w:pPr>
    </w:p>
    <w:p w:rsidR="00FB59BF" w:rsidRPr="006361C3" w:rsidRDefault="00FB59BF" w:rsidP="00E84A3C">
      <w:pPr>
        <w:spacing w:line="200" w:lineRule="exact"/>
        <w:jc w:val="both"/>
        <w:rPr>
          <w:rFonts w:asciiTheme="majorHAnsi" w:hAnsiTheme="majorHAnsi"/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3"/>
        <w:gridCol w:w="629"/>
        <w:gridCol w:w="631"/>
        <w:gridCol w:w="629"/>
        <w:gridCol w:w="631"/>
        <w:gridCol w:w="631"/>
        <w:gridCol w:w="632"/>
        <w:gridCol w:w="631"/>
        <w:gridCol w:w="631"/>
        <w:gridCol w:w="631"/>
        <w:gridCol w:w="689"/>
        <w:gridCol w:w="1309"/>
      </w:tblGrid>
      <w:tr w:rsidR="00FB59BF" w:rsidRPr="006361C3">
        <w:trPr>
          <w:trHeight w:hRule="exact" w:val="310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DA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b/>
                <w:spacing w:val="-8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2</w:t>
            </w:r>
          </w:p>
        </w:tc>
        <w:tc>
          <w:tcPr>
            <w:tcW w:w="7674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423" w:right="342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w w:val="99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w w:val="99"/>
                <w:sz w:val="18"/>
                <w:szCs w:val="18"/>
              </w:rPr>
              <w:t>ccur</w:t>
            </w:r>
            <w:r w:rsidRPr="006361C3">
              <w:rPr>
                <w:rFonts w:asciiTheme="majorHAnsi" w:eastAsia="Calibri" w:hAnsiTheme="majorHAnsi" w:cs="Calibri"/>
                <w:b/>
                <w:w w:val="99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w w:val="99"/>
                <w:sz w:val="18"/>
                <w:szCs w:val="18"/>
              </w:rPr>
              <w:t>c</w:t>
            </w:r>
            <w:r w:rsidRPr="006361C3">
              <w:rPr>
                <w:rFonts w:asciiTheme="majorHAnsi" w:eastAsia="Calibri" w:hAnsiTheme="majorHAnsi" w:cs="Calibri"/>
                <w:b/>
                <w:w w:val="99"/>
                <w:sz w:val="18"/>
                <w:szCs w:val="18"/>
              </w:rPr>
              <w:t>y</w:t>
            </w:r>
          </w:p>
        </w:tc>
      </w:tr>
      <w:tr w:rsidR="00FB59BF" w:rsidRPr="006361C3">
        <w:trPr>
          <w:trHeight w:hRule="exact" w:val="499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B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est</w:t>
            </w:r>
            <w:r w:rsidRPr="006361C3">
              <w:rPr>
                <w:rFonts w:asciiTheme="majorHAnsi" w:eastAsia="Calibri" w:hAnsiTheme="majorHAnsi" w:cs="Calibri"/>
                <w:b/>
                <w:spacing w:val="-4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Pa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et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er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s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am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am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e2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am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am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am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e5</w:t>
            </w:r>
          </w:p>
        </w:tc>
        <w:tc>
          <w:tcPr>
            <w:tcW w:w="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am</w:t>
            </w:r>
          </w:p>
          <w:p w:rsidR="00FB59BF" w:rsidRPr="006361C3" w:rsidRDefault="00FE3B4D" w:rsidP="00E84A3C">
            <w:pPr>
              <w:ind w:left="10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am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e7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am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e8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am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e9</w:t>
            </w:r>
          </w:p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position w:val="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p</w:t>
            </w:r>
          </w:p>
          <w:p w:rsidR="00FB59BF" w:rsidRPr="006361C3" w:rsidRDefault="00FE3B4D" w:rsidP="00E84A3C">
            <w:pPr>
              <w:ind w:left="10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e10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Av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position w:val="1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pacing w:val="-7"/>
                <w:position w:val="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position w:val="1"/>
                <w:sz w:val="18"/>
                <w:szCs w:val="18"/>
              </w:rPr>
              <w:t>o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f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10</w:t>
            </w:r>
            <w:r w:rsidRPr="006361C3">
              <w:rPr>
                <w:rFonts w:asciiTheme="majorHAnsi" w:eastAsia="Calibri" w:hAnsiTheme="majorHAnsi" w:cs="Calibri"/>
                <w:b/>
                <w:spacing w:val="-2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Sa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mp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es</w:t>
            </w:r>
          </w:p>
        </w:tc>
      </w:tr>
      <w:tr w:rsidR="00FB59BF" w:rsidRPr="006361C3">
        <w:trPr>
          <w:trHeight w:hRule="exact" w:val="742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lit</w:t>
            </w:r>
            <w:r w:rsidRPr="006361C3">
              <w:rPr>
                <w:rFonts w:asciiTheme="majorHAnsi" w:eastAsia="Calibri" w:hAnsiTheme="majorHAnsi" w:cs="Calibri"/>
                <w:spacing w:val="-7"/>
                <w:position w:val="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2"/>
                <w:position w:val="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2,</w:t>
            </w:r>
          </w:p>
          <w:p w:rsidR="00FB59BF" w:rsidRPr="006361C3" w:rsidRDefault="00FE3B4D" w:rsidP="00E84A3C">
            <w:pPr>
              <w:ind w:left="102" w:right="55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nbu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cket</w:t>
            </w:r>
            <w:r w:rsidRPr="006361C3">
              <w:rPr>
                <w:rFonts w:asciiTheme="majorHAnsi" w:eastAsia="Calibri" w:hAnsiTheme="majorHAnsi" w:cs="Calibri"/>
                <w:spacing w:val="-9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1, 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(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c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)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55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57.5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67.5</w:t>
            </w:r>
          </w:p>
        </w:tc>
        <w:tc>
          <w:tcPr>
            <w:tcW w:w="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57.5</w:t>
            </w:r>
          </w:p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2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72.5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83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62.5</w:t>
            </w:r>
          </w:p>
        </w:tc>
      </w:tr>
      <w:tr w:rsidR="00FB59BF" w:rsidRPr="006361C3">
        <w:trPr>
          <w:trHeight w:hRule="exact" w:val="310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ker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"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ra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ial"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57.5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6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77.5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67.5</w:t>
            </w:r>
          </w:p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3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73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70.25</w:t>
            </w:r>
          </w:p>
        </w:tc>
      </w:tr>
      <w:tr w:rsidR="00FB59BF" w:rsidRPr="006361C3">
        <w:trPr>
          <w:trHeight w:hRule="exact" w:val="312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yp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e="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cl</w:t>
            </w:r>
            <w:r w:rsidRPr="006361C3">
              <w:rPr>
                <w:rFonts w:asciiTheme="majorHAnsi" w:eastAsia="Calibri" w:hAnsiTheme="majorHAnsi" w:cs="Calibri"/>
                <w:spacing w:val="3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"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57.5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57.5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82.5</w:t>
            </w:r>
          </w:p>
        </w:tc>
        <w:tc>
          <w:tcPr>
            <w:tcW w:w="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67.5</w:t>
            </w:r>
          </w:p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22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77.5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73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70.25</w:t>
            </w:r>
          </w:p>
        </w:tc>
      </w:tr>
      <w:tr w:rsidR="00FB59BF" w:rsidRPr="006361C3">
        <w:trPr>
          <w:trHeight w:hRule="exact" w:val="310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k=11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60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67.5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77.5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77.5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72.5</w:t>
            </w:r>
          </w:p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22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72.5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73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69.25</w:t>
            </w:r>
          </w:p>
        </w:tc>
      </w:tr>
      <w:tr w:rsidR="00FB59BF" w:rsidRPr="006361C3">
        <w:trPr>
          <w:trHeight w:hRule="exact" w:val="310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es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ol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.65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52.5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77.5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77.5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67.5</w:t>
            </w:r>
          </w:p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22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82.5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73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67.75</w:t>
            </w:r>
          </w:p>
        </w:tc>
      </w:tr>
      <w:tr w:rsidR="00FB59BF" w:rsidRPr="006361C3">
        <w:trPr>
          <w:trHeight w:hRule="exact" w:val="499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mf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al</w:t>
            </w:r>
            <w:r w:rsidRPr="006361C3">
              <w:rPr>
                <w:rFonts w:asciiTheme="majorHAnsi" w:eastAsia="Calibri" w:hAnsiTheme="majorHAnsi" w:cs="Calibri"/>
                <w:spacing w:val="2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40,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zx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57.5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77.5</w:t>
            </w:r>
          </w:p>
        </w:tc>
        <w:tc>
          <w:tcPr>
            <w:tcW w:w="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67.5</w:t>
            </w:r>
          </w:p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2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82.5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6361C3" w:rsidP="00E84A3C">
            <w:pPr>
              <w:ind w:righ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 xml:space="preserve">                         </w:t>
            </w:r>
            <w:r w:rsidR="00FE3B4D"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73</w:t>
            </w:r>
          </w:p>
        </w:tc>
      </w:tr>
      <w:tr w:rsidR="00FB59BF" w:rsidRPr="006361C3">
        <w:trPr>
          <w:trHeight w:hRule="exact" w:val="310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tre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e=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2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00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60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67.5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67.5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73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72.75</w:t>
            </w:r>
          </w:p>
        </w:tc>
      </w:tr>
      <w:tr w:rsidR="00FB59BF" w:rsidRPr="006361C3">
        <w:trPr>
          <w:trHeight w:hRule="exact" w:val="497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mf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al</w:t>
            </w:r>
            <w:r w:rsidRPr="006361C3">
              <w:rPr>
                <w:rFonts w:asciiTheme="majorHAnsi" w:eastAsia="Calibri" w:hAnsiTheme="majorHAnsi" w:cs="Calibri"/>
                <w:spacing w:val="2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5,</w:t>
            </w: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xd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55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6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77.5</w:t>
            </w:r>
          </w:p>
        </w:tc>
        <w:tc>
          <w:tcPr>
            <w:tcW w:w="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6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77.5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83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72.5</w:t>
            </w:r>
          </w:p>
        </w:tc>
      </w:tr>
      <w:tr w:rsidR="00FB59BF" w:rsidRPr="006361C3">
        <w:trPr>
          <w:trHeight w:hRule="exact" w:val="312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iz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4,</w:t>
            </w:r>
            <w:r w:rsidRPr="006361C3">
              <w:rPr>
                <w:rFonts w:asciiTheme="majorHAnsi" w:eastAsia="Calibri" w:hAnsiTheme="majorHAnsi" w:cs="Calibri"/>
                <w:spacing w:val="-5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x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200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50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77.5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72.5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6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67.5</w:t>
            </w:r>
          </w:p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22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72.5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73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66.75</w:t>
            </w:r>
          </w:p>
        </w:tc>
      </w:tr>
    </w:tbl>
    <w:p w:rsidR="00FB59BF" w:rsidRPr="006361C3" w:rsidRDefault="00FB59BF" w:rsidP="00E84A3C">
      <w:pPr>
        <w:jc w:val="both"/>
        <w:rPr>
          <w:rFonts w:asciiTheme="majorHAnsi" w:hAnsiTheme="majorHAnsi"/>
          <w:sz w:val="18"/>
          <w:szCs w:val="18"/>
        </w:rPr>
        <w:sectPr w:rsidR="00FB59BF" w:rsidRPr="006361C3" w:rsidSect="006361C3"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:rsidR="00FB59BF" w:rsidRPr="006361C3" w:rsidRDefault="00FB59BF" w:rsidP="00E84A3C">
      <w:pPr>
        <w:spacing w:line="200" w:lineRule="exact"/>
        <w:jc w:val="both"/>
        <w:rPr>
          <w:rFonts w:asciiTheme="majorHAnsi" w:hAnsiTheme="majorHAnsi"/>
          <w:sz w:val="18"/>
          <w:szCs w:val="18"/>
        </w:rPr>
      </w:pPr>
    </w:p>
    <w:p w:rsidR="00FB59BF" w:rsidRPr="006361C3" w:rsidRDefault="00FB59BF" w:rsidP="00E84A3C">
      <w:pPr>
        <w:spacing w:line="220" w:lineRule="exact"/>
        <w:jc w:val="both"/>
        <w:rPr>
          <w:rFonts w:asciiTheme="majorHAnsi" w:hAnsiTheme="majorHAnsi"/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3"/>
        <w:gridCol w:w="634"/>
        <w:gridCol w:w="633"/>
        <w:gridCol w:w="630"/>
        <w:gridCol w:w="633"/>
        <w:gridCol w:w="633"/>
        <w:gridCol w:w="633"/>
        <w:gridCol w:w="633"/>
        <w:gridCol w:w="633"/>
        <w:gridCol w:w="633"/>
        <w:gridCol w:w="687"/>
        <w:gridCol w:w="1308"/>
      </w:tblGrid>
      <w:tr w:rsidR="00FB59BF" w:rsidRPr="006361C3">
        <w:trPr>
          <w:trHeight w:hRule="exact" w:val="310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DA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b/>
                <w:spacing w:val="-8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3</w:t>
            </w:r>
          </w:p>
        </w:tc>
        <w:tc>
          <w:tcPr>
            <w:tcW w:w="7689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423" w:right="344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w w:val="99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w w:val="99"/>
                <w:sz w:val="18"/>
                <w:szCs w:val="18"/>
              </w:rPr>
              <w:t>ccur</w:t>
            </w:r>
            <w:r w:rsidRPr="006361C3">
              <w:rPr>
                <w:rFonts w:asciiTheme="majorHAnsi" w:eastAsia="Calibri" w:hAnsiTheme="majorHAnsi" w:cs="Calibri"/>
                <w:b/>
                <w:w w:val="99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w w:val="99"/>
                <w:sz w:val="18"/>
                <w:szCs w:val="18"/>
              </w:rPr>
              <w:t>c</w:t>
            </w:r>
            <w:r w:rsidRPr="006361C3">
              <w:rPr>
                <w:rFonts w:asciiTheme="majorHAnsi" w:eastAsia="Calibri" w:hAnsiTheme="majorHAnsi" w:cs="Calibri"/>
                <w:b/>
                <w:w w:val="99"/>
                <w:sz w:val="18"/>
                <w:szCs w:val="18"/>
              </w:rPr>
              <w:t>y</w:t>
            </w:r>
          </w:p>
        </w:tc>
      </w:tr>
      <w:tr w:rsidR="00FB59BF" w:rsidRPr="006361C3">
        <w:trPr>
          <w:trHeight w:hRule="exact" w:val="499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B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est</w:t>
            </w:r>
            <w:r w:rsidRPr="006361C3">
              <w:rPr>
                <w:rFonts w:asciiTheme="majorHAnsi" w:eastAsia="Calibri" w:hAnsiTheme="majorHAnsi" w:cs="Calibri"/>
                <w:b/>
                <w:spacing w:val="-4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Pa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et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er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s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 w:right="126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e1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98" w:right="12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e2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98" w:right="12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e3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98" w:right="12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e4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98" w:right="13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98" w:right="13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e6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98" w:right="12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e7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98" w:right="12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e8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98" w:right="12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e9</w:t>
            </w:r>
          </w:p>
        </w:tc>
        <w:tc>
          <w:tcPr>
            <w:tcW w:w="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99" w:right="7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p 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e10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Av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g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pacing w:val="-7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o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f</w:t>
            </w: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10</w:t>
            </w:r>
            <w:r w:rsidRPr="006361C3">
              <w:rPr>
                <w:rFonts w:asciiTheme="majorHAnsi" w:eastAsia="Calibri" w:hAnsiTheme="majorHAnsi" w:cs="Calibri"/>
                <w:b/>
                <w:spacing w:val="-2"/>
                <w:position w:val="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Sa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position w:val="1"/>
                <w:sz w:val="18"/>
                <w:szCs w:val="18"/>
              </w:rPr>
              <w:t>mp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es</w:t>
            </w:r>
          </w:p>
        </w:tc>
      </w:tr>
      <w:tr w:rsidR="00FB59BF" w:rsidRPr="006361C3">
        <w:trPr>
          <w:trHeight w:hRule="exact" w:val="742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lit</w:t>
            </w:r>
            <w:r w:rsidRPr="006361C3">
              <w:rPr>
                <w:rFonts w:asciiTheme="majorHAnsi" w:eastAsia="Calibri" w:hAnsiTheme="majorHAnsi" w:cs="Calibri"/>
                <w:spacing w:val="-7"/>
                <w:position w:val="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2"/>
                <w:position w:val="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2,</w:t>
            </w:r>
          </w:p>
          <w:p w:rsidR="00FB59BF" w:rsidRPr="006361C3" w:rsidRDefault="00FE3B4D" w:rsidP="00E84A3C">
            <w:pPr>
              <w:ind w:left="102" w:right="55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nbu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cket</w:t>
            </w:r>
            <w:r w:rsidRPr="006361C3">
              <w:rPr>
                <w:rFonts w:asciiTheme="majorHAnsi" w:eastAsia="Calibri" w:hAnsiTheme="majorHAnsi" w:cs="Calibri"/>
                <w:spacing w:val="-9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1, 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(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c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)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0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0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1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70</w:t>
            </w:r>
          </w:p>
        </w:tc>
        <w:tc>
          <w:tcPr>
            <w:tcW w:w="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righ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72</w:t>
            </w:r>
          </w:p>
        </w:tc>
      </w:tr>
      <w:tr w:rsidR="00FB59BF" w:rsidRPr="006361C3">
        <w:trPr>
          <w:trHeight w:hRule="exact" w:val="312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ker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"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ra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ial"</w:t>
            </w:r>
          </w:p>
        </w:tc>
        <w:tc>
          <w:tcPr>
            <w:tcW w:w="6381" w:type="dxa"/>
            <w:gridSpan w:val="10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80        </w:t>
            </w:r>
            <w:r w:rsidRPr="006361C3">
              <w:rPr>
                <w:rFonts w:asciiTheme="majorHAnsi" w:eastAsia="Calibri" w:hAnsiTheme="majorHAnsi" w:cs="Calibri"/>
                <w:spacing w:val="19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70        </w:t>
            </w:r>
            <w:r w:rsidRPr="006361C3">
              <w:rPr>
                <w:rFonts w:asciiTheme="majorHAnsi" w:eastAsia="Calibri" w:hAnsiTheme="majorHAnsi" w:cs="Calibri"/>
                <w:spacing w:val="20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75        </w:t>
            </w:r>
            <w:r w:rsidRPr="006361C3">
              <w:rPr>
                <w:rFonts w:asciiTheme="majorHAnsi" w:eastAsia="Calibri" w:hAnsiTheme="majorHAnsi" w:cs="Calibri"/>
                <w:spacing w:val="20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80        </w:t>
            </w:r>
            <w:r w:rsidRPr="006361C3">
              <w:rPr>
                <w:rFonts w:asciiTheme="majorHAnsi" w:eastAsia="Calibri" w:hAnsiTheme="majorHAnsi" w:cs="Calibri"/>
                <w:spacing w:val="20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65        </w:t>
            </w:r>
            <w:r w:rsidRPr="006361C3">
              <w:rPr>
                <w:rFonts w:asciiTheme="majorHAnsi" w:eastAsia="Calibri" w:hAnsiTheme="majorHAnsi" w:cs="Calibri"/>
                <w:spacing w:val="2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80        </w:t>
            </w:r>
            <w:r w:rsidRPr="006361C3">
              <w:rPr>
                <w:rFonts w:asciiTheme="majorHAnsi" w:eastAsia="Calibri" w:hAnsiTheme="majorHAnsi" w:cs="Calibri"/>
                <w:spacing w:val="20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90        </w:t>
            </w:r>
            <w:r w:rsidRPr="006361C3">
              <w:rPr>
                <w:rFonts w:asciiTheme="majorHAnsi" w:eastAsia="Calibri" w:hAnsiTheme="majorHAnsi" w:cs="Calibri"/>
                <w:spacing w:val="20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65        </w:t>
            </w:r>
            <w:r w:rsidRPr="006361C3">
              <w:rPr>
                <w:rFonts w:asciiTheme="majorHAnsi" w:eastAsia="Calibri" w:hAnsiTheme="majorHAnsi" w:cs="Calibri"/>
                <w:spacing w:val="20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95         </w:t>
            </w:r>
            <w:r w:rsidRPr="006361C3">
              <w:rPr>
                <w:rFonts w:asciiTheme="majorHAnsi" w:eastAsia="Calibri" w:hAnsiTheme="majorHAnsi" w:cs="Calibri"/>
                <w:spacing w:val="33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righ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78</w:t>
            </w:r>
          </w:p>
        </w:tc>
      </w:tr>
      <w:tr w:rsidR="00FB59BF" w:rsidRPr="006361C3">
        <w:trPr>
          <w:trHeight w:hRule="exact" w:val="310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yp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e="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cl</w:t>
            </w:r>
            <w:r w:rsidRPr="006361C3">
              <w:rPr>
                <w:rFonts w:asciiTheme="majorHAnsi" w:eastAsia="Calibri" w:hAnsiTheme="majorHAnsi" w:cs="Calibri"/>
                <w:spacing w:val="3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"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60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60</w:t>
            </w:r>
          </w:p>
        </w:tc>
        <w:tc>
          <w:tcPr>
            <w:tcW w:w="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7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righ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62</w:t>
            </w:r>
          </w:p>
        </w:tc>
      </w:tr>
      <w:tr w:rsidR="00FB59BF" w:rsidRPr="006361C3">
        <w:trPr>
          <w:trHeight w:hRule="exact" w:val="310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k=11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95</w:t>
            </w:r>
          </w:p>
        </w:tc>
        <w:tc>
          <w:tcPr>
            <w:tcW w:w="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7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76.5</w:t>
            </w:r>
          </w:p>
        </w:tc>
      </w:tr>
      <w:tr w:rsidR="00FB59BF" w:rsidRPr="006361C3">
        <w:trPr>
          <w:trHeight w:hRule="exact" w:val="310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es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ol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.65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95</w:t>
            </w:r>
          </w:p>
        </w:tc>
        <w:tc>
          <w:tcPr>
            <w:tcW w:w="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7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80.5</w:t>
            </w:r>
          </w:p>
        </w:tc>
      </w:tr>
      <w:tr w:rsidR="00FB59BF" w:rsidRPr="006361C3">
        <w:trPr>
          <w:trHeight w:hRule="exact" w:val="500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mf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al</w:t>
            </w:r>
            <w:r w:rsidRPr="006361C3">
              <w:rPr>
                <w:rFonts w:asciiTheme="majorHAnsi" w:eastAsia="Calibri" w:hAnsiTheme="majorHAnsi" w:cs="Calibri"/>
                <w:spacing w:val="2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40,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zx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95</w:t>
            </w:r>
          </w:p>
        </w:tc>
        <w:tc>
          <w:tcPr>
            <w:tcW w:w="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7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righ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73</w:t>
            </w:r>
          </w:p>
        </w:tc>
      </w:tr>
      <w:tr w:rsidR="00FB59BF" w:rsidRPr="006361C3">
        <w:trPr>
          <w:trHeight w:hRule="exact" w:val="310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tre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e=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2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00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7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righ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77</w:t>
            </w:r>
          </w:p>
        </w:tc>
      </w:tr>
      <w:tr w:rsidR="00FB59BF" w:rsidRPr="006361C3">
        <w:trPr>
          <w:trHeight w:hRule="exact" w:val="499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mf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al</w:t>
            </w:r>
            <w:r w:rsidRPr="006361C3">
              <w:rPr>
                <w:rFonts w:asciiTheme="majorHAnsi" w:eastAsia="Calibri" w:hAnsiTheme="majorHAnsi" w:cs="Calibri"/>
                <w:spacing w:val="2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5,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xd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85</w:t>
            </w:r>
          </w:p>
        </w:tc>
        <w:tc>
          <w:tcPr>
            <w:tcW w:w="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7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righ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70</w:t>
            </w:r>
          </w:p>
        </w:tc>
      </w:tr>
      <w:tr w:rsidR="00FB59BF" w:rsidRPr="006361C3">
        <w:trPr>
          <w:trHeight w:hRule="exact" w:val="310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iz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4,</w:t>
            </w:r>
            <w:r w:rsidRPr="006361C3">
              <w:rPr>
                <w:rFonts w:asciiTheme="majorHAnsi" w:eastAsia="Calibri" w:hAnsiTheme="majorHAnsi" w:cs="Calibri"/>
                <w:spacing w:val="-5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x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200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70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  <w:tc>
          <w:tcPr>
            <w:tcW w:w="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1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90</w:t>
            </w:r>
          </w:p>
        </w:tc>
        <w:tc>
          <w:tcPr>
            <w:tcW w:w="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71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righ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78</w:t>
            </w:r>
          </w:p>
        </w:tc>
      </w:tr>
    </w:tbl>
    <w:p w:rsidR="00FB59BF" w:rsidRPr="006361C3" w:rsidRDefault="00FB59BF" w:rsidP="00E84A3C">
      <w:pPr>
        <w:spacing w:line="200" w:lineRule="exact"/>
        <w:jc w:val="both"/>
        <w:rPr>
          <w:rFonts w:asciiTheme="majorHAnsi" w:hAnsiTheme="majorHAnsi"/>
          <w:sz w:val="18"/>
          <w:szCs w:val="18"/>
        </w:rPr>
      </w:pPr>
    </w:p>
    <w:p w:rsidR="00FB59BF" w:rsidRPr="006361C3" w:rsidRDefault="00FB59BF" w:rsidP="00E84A3C">
      <w:pPr>
        <w:spacing w:line="260" w:lineRule="exact"/>
        <w:jc w:val="both"/>
        <w:rPr>
          <w:rFonts w:asciiTheme="majorHAnsi" w:hAnsiTheme="majorHAnsi"/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641"/>
        <w:gridCol w:w="643"/>
        <w:gridCol w:w="641"/>
        <w:gridCol w:w="643"/>
        <w:gridCol w:w="643"/>
        <w:gridCol w:w="643"/>
        <w:gridCol w:w="643"/>
        <w:gridCol w:w="643"/>
        <w:gridCol w:w="643"/>
        <w:gridCol w:w="673"/>
        <w:gridCol w:w="1274"/>
      </w:tblGrid>
      <w:tr w:rsidR="00FB59BF" w:rsidRPr="006361C3">
        <w:trPr>
          <w:trHeight w:hRule="exact" w:val="310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DA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b/>
                <w:spacing w:val="-8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4</w:t>
            </w:r>
          </w:p>
        </w:tc>
        <w:tc>
          <w:tcPr>
            <w:tcW w:w="7730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452" w:right="345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w w:val="99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w w:val="99"/>
                <w:sz w:val="18"/>
                <w:szCs w:val="18"/>
              </w:rPr>
              <w:t>ccur</w:t>
            </w:r>
            <w:r w:rsidRPr="006361C3">
              <w:rPr>
                <w:rFonts w:asciiTheme="majorHAnsi" w:eastAsia="Calibri" w:hAnsiTheme="majorHAnsi" w:cs="Calibri"/>
                <w:b/>
                <w:w w:val="99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w w:val="99"/>
                <w:sz w:val="18"/>
                <w:szCs w:val="18"/>
              </w:rPr>
              <w:t>c</w:t>
            </w:r>
            <w:r w:rsidRPr="006361C3">
              <w:rPr>
                <w:rFonts w:asciiTheme="majorHAnsi" w:eastAsia="Calibri" w:hAnsiTheme="majorHAnsi" w:cs="Calibri"/>
                <w:b/>
                <w:w w:val="99"/>
                <w:sz w:val="18"/>
                <w:szCs w:val="18"/>
              </w:rPr>
              <w:t>y</w:t>
            </w:r>
          </w:p>
        </w:tc>
      </w:tr>
      <w:tr w:rsidR="00FB59BF" w:rsidRPr="006361C3">
        <w:trPr>
          <w:trHeight w:hRule="exact" w:val="744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B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est</w:t>
            </w:r>
            <w:r w:rsidRPr="006361C3">
              <w:rPr>
                <w:rFonts w:asciiTheme="majorHAnsi" w:eastAsia="Calibri" w:hAnsiTheme="majorHAnsi" w:cs="Calibri"/>
                <w:b/>
                <w:spacing w:val="-4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Pa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et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er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s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3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e2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3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e9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am</w:t>
            </w:r>
          </w:p>
          <w:p w:rsidR="00FB59BF" w:rsidRPr="006361C3" w:rsidRDefault="00FE3B4D" w:rsidP="00E84A3C">
            <w:pPr>
              <w:ind w:left="10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e1</w:t>
            </w:r>
          </w:p>
          <w:p w:rsidR="00FB59BF" w:rsidRPr="006361C3" w:rsidRDefault="00FE3B4D" w:rsidP="00E84A3C">
            <w:pPr>
              <w:ind w:left="10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Av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g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pacing w:val="-7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o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f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10</w:t>
            </w:r>
            <w:r w:rsidRPr="006361C3">
              <w:rPr>
                <w:rFonts w:asciiTheme="majorHAnsi" w:eastAsia="Calibri" w:hAnsiTheme="majorHAnsi" w:cs="Calibri"/>
                <w:b/>
                <w:spacing w:val="-2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Sa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mp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es</w:t>
            </w:r>
          </w:p>
        </w:tc>
      </w:tr>
      <w:tr w:rsidR="00FB59BF" w:rsidRPr="006361C3">
        <w:trPr>
          <w:trHeight w:hRule="exact" w:val="742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lit</w:t>
            </w:r>
            <w:r w:rsidRPr="006361C3">
              <w:rPr>
                <w:rFonts w:asciiTheme="majorHAnsi" w:eastAsia="Calibri" w:hAnsiTheme="majorHAnsi" w:cs="Calibri"/>
                <w:spacing w:val="-7"/>
                <w:position w:val="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2"/>
                <w:position w:val="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2,</w:t>
            </w:r>
          </w:p>
          <w:p w:rsidR="00FB59BF" w:rsidRPr="006361C3" w:rsidRDefault="00FE3B4D" w:rsidP="00E84A3C">
            <w:pPr>
              <w:ind w:left="102" w:right="4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nbu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cket</w:t>
            </w:r>
            <w:r w:rsidRPr="006361C3">
              <w:rPr>
                <w:rFonts w:asciiTheme="majorHAnsi" w:eastAsia="Calibri" w:hAnsiTheme="majorHAnsi" w:cs="Calibri"/>
                <w:spacing w:val="-9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1, 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(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c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)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8246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9123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8246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94.7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3684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2807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9123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8246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94.7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3684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94.7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3684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94.73</w:t>
            </w:r>
          </w:p>
          <w:p w:rsidR="00FB59BF" w:rsidRPr="006361C3" w:rsidRDefault="00FE3B4D" w:rsidP="00E84A3C">
            <w:pPr>
              <w:spacing w:line="240" w:lineRule="exact"/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684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94.21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0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5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27</w:t>
            </w:r>
          </w:p>
        </w:tc>
      </w:tr>
      <w:tr w:rsidR="00FB59BF" w:rsidRPr="006361C3">
        <w:trPr>
          <w:trHeight w:hRule="exact" w:val="499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ker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"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ra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ial"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32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94.7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3684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9123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9123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94.7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3684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2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4561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9123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94.7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3684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96.49</w:t>
            </w:r>
          </w:p>
          <w:p w:rsidR="00FB59BF" w:rsidRPr="006361C3" w:rsidRDefault="00FE3B4D" w:rsidP="00E84A3C">
            <w:pPr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123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94.84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2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1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05</w:t>
            </w:r>
          </w:p>
        </w:tc>
      </w:tr>
      <w:tr w:rsidR="00FB59BF" w:rsidRPr="006361C3">
        <w:trPr>
          <w:trHeight w:hRule="exact" w:val="497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yp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e="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cl</w:t>
            </w:r>
            <w:r w:rsidRPr="006361C3">
              <w:rPr>
                <w:rFonts w:asciiTheme="majorHAnsi" w:eastAsia="Calibri" w:hAnsiTheme="majorHAnsi" w:cs="Calibri"/>
                <w:spacing w:val="3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"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9123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2807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9123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89.4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7368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87.7</w:t>
            </w:r>
          </w:p>
          <w:p w:rsidR="00FB59BF" w:rsidRPr="006361C3" w:rsidRDefault="00FE3B4D" w:rsidP="00E84A3C">
            <w:pPr>
              <w:spacing w:line="240" w:lineRule="exact"/>
              <w:ind w:left="22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193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94.7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3684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94.7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3684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8246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8246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94.73</w:t>
            </w:r>
          </w:p>
          <w:p w:rsidR="00FB59BF" w:rsidRPr="006361C3" w:rsidRDefault="00FE3B4D" w:rsidP="00E84A3C">
            <w:pPr>
              <w:spacing w:line="240" w:lineRule="exact"/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684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93.15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7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8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95</w:t>
            </w:r>
          </w:p>
        </w:tc>
      </w:tr>
      <w:tr w:rsidR="00FB59BF" w:rsidRPr="006361C3">
        <w:trPr>
          <w:trHeight w:hRule="exact" w:val="499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k=5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80.7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0175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75.4</w:t>
            </w:r>
          </w:p>
          <w:p w:rsidR="00FB59BF" w:rsidRPr="006361C3" w:rsidRDefault="00FE3B4D" w:rsidP="00E84A3C">
            <w:pPr>
              <w:ind w:left="22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386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78.9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4737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84.2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1053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71.9</w:t>
            </w:r>
          </w:p>
          <w:p w:rsidR="00FB59BF" w:rsidRPr="006361C3" w:rsidRDefault="00FE3B4D" w:rsidP="00E84A3C">
            <w:pPr>
              <w:ind w:left="22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298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39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77.1</w:t>
            </w:r>
          </w:p>
          <w:p w:rsidR="00FB59BF" w:rsidRPr="006361C3" w:rsidRDefault="00FE3B4D" w:rsidP="00E84A3C">
            <w:pPr>
              <w:ind w:left="293" w:right="6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93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39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77.1</w:t>
            </w:r>
          </w:p>
          <w:p w:rsidR="00FB59BF" w:rsidRPr="006361C3" w:rsidRDefault="00FE3B4D" w:rsidP="00E84A3C">
            <w:pPr>
              <w:ind w:left="293" w:right="6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93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82.4</w:t>
            </w:r>
          </w:p>
          <w:p w:rsidR="00FB59BF" w:rsidRPr="006361C3" w:rsidRDefault="00FE3B4D" w:rsidP="00E84A3C">
            <w:pPr>
              <w:ind w:left="22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569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73.6</w:t>
            </w:r>
          </w:p>
          <w:p w:rsidR="00FB59BF" w:rsidRPr="006361C3" w:rsidRDefault="00FE3B4D" w:rsidP="00E84A3C">
            <w:pPr>
              <w:ind w:left="22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842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82.45</w:t>
            </w:r>
          </w:p>
          <w:p w:rsidR="00FB59BF" w:rsidRPr="006361C3" w:rsidRDefault="00FE3B4D" w:rsidP="00E84A3C">
            <w:pPr>
              <w:ind w:left="35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78.42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1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1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25</w:t>
            </w:r>
          </w:p>
        </w:tc>
      </w:tr>
      <w:tr w:rsidR="00FB59BF" w:rsidRPr="006361C3">
        <w:trPr>
          <w:trHeight w:hRule="exact" w:val="497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es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ol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.65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4561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2807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85.9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6491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9123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8246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4561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9123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8246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4561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94.73</w:t>
            </w:r>
          </w:p>
          <w:p w:rsidR="00FB59BF" w:rsidRPr="006361C3" w:rsidRDefault="00FE3B4D" w:rsidP="00E84A3C">
            <w:pPr>
              <w:spacing w:line="240" w:lineRule="exact"/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684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94.56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1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4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03</w:t>
            </w:r>
          </w:p>
        </w:tc>
      </w:tr>
      <w:tr w:rsidR="00FB59BF" w:rsidRPr="006361C3">
        <w:trPr>
          <w:trHeight w:hRule="exact" w:val="499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 w:right="69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mf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al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40, 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zx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8246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89.4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7368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8246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89.4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7368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8246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4561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9123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2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9123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94.73</w:t>
            </w:r>
          </w:p>
          <w:p w:rsidR="00FB59BF" w:rsidRPr="006361C3" w:rsidRDefault="00FE3B4D" w:rsidP="00E84A3C">
            <w:pPr>
              <w:spacing w:line="240" w:lineRule="exact"/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684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94.38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5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9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65</w:t>
            </w:r>
          </w:p>
        </w:tc>
      </w:tr>
      <w:tr w:rsidR="00FB59BF" w:rsidRPr="006361C3">
        <w:trPr>
          <w:trHeight w:hRule="exact" w:val="500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tre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e=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2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00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4561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8246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4561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94.7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3684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8246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4561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4561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2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2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98.24</w:t>
            </w:r>
          </w:p>
          <w:p w:rsidR="00FB59BF" w:rsidRPr="006361C3" w:rsidRDefault="00FE3B4D" w:rsidP="00E84A3C">
            <w:pPr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561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97.19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2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9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81</w:t>
            </w:r>
          </w:p>
        </w:tc>
      </w:tr>
      <w:tr w:rsidR="00FB59BF" w:rsidRPr="006361C3">
        <w:trPr>
          <w:trHeight w:hRule="exact" w:val="497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mf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al</w:t>
            </w:r>
            <w:r w:rsidRPr="006361C3">
              <w:rPr>
                <w:rFonts w:asciiTheme="majorHAnsi" w:eastAsia="Calibri" w:hAnsiTheme="majorHAnsi" w:cs="Calibri"/>
                <w:spacing w:val="2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5,</w:t>
            </w: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xd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92.9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8246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9123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4561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4561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9123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4561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96.4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9123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94.7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3684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98.2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4561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96.49</w:t>
            </w:r>
          </w:p>
          <w:p w:rsidR="00FB59BF" w:rsidRPr="006361C3" w:rsidRDefault="00FE3B4D" w:rsidP="00E84A3C">
            <w:pPr>
              <w:spacing w:line="240" w:lineRule="exact"/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123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96.66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6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6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</w:t>
            </w:r>
          </w:p>
        </w:tc>
      </w:tr>
      <w:tr w:rsidR="00FB59BF" w:rsidRPr="006361C3">
        <w:trPr>
          <w:trHeight w:hRule="exact" w:val="499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iz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4,</w:t>
            </w:r>
            <w:r w:rsidRPr="006361C3">
              <w:rPr>
                <w:rFonts w:asciiTheme="majorHAnsi" w:eastAsia="Calibri" w:hAnsiTheme="majorHAnsi" w:cs="Calibri"/>
                <w:spacing w:val="-5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x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200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64.9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1228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71.9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2982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61.4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0351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61.4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0351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71.9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2982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64.9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1228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56.1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4035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61.4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0351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56.1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4035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63.15</w:t>
            </w:r>
          </w:p>
          <w:p w:rsidR="00FB59BF" w:rsidRPr="006361C3" w:rsidRDefault="00FE3B4D" w:rsidP="00E84A3C">
            <w:pPr>
              <w:spacing w:line="240" w:lineRule="exact"/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789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63.33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3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3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32</w:t>
            </w:r>
          </w:p>
        </w:tc>
      </w:tr>
    </w:tbl>
    <w:p w:rsidR="00FB59BF" w:rsidRPr="006361C3" w:rsidRDefault="00FB59BF" w:rsidP="00E84A3C">
      <w:pPr>
        <w:jc w:val="both"/>
        <w:rPr>
          <w:rFonts w:asciiTheme="majorHAnsi" w:hAnsiTheme="majorHAnsi"/>
          <w:sz w:val="18"/>
          <w:szCs w:val="18"/>
        </w:rPr>
        <w:sectPr w:rsidR="00FB59BF" w:rsidRPr="006361C3">
          <w:pgSz w:w="12240" w:h="15840"/>
          <w:pgMar w:top="1480" w:right="1220" w:bottom="280" w:left="1220" w:header="720" w:footer="720" w:gutter="0"/>
          <w:cols w:space="720"/>
        </w:sectPr>
      </w:pPr>
    </w:p>
    <w:p w:rsidR="00FB59BF" w:rsidRPr="006361C3" w:rsidRDefault="00FB59BF" w:rsidP="00E84A3C">
      <w:pPr>
        <w:spacing w:line="100" w:lineRule="exact"/>
        <w:jc w:val="both"/>
        <w:rPr>
          <w:rFonts w:asciiTheme="majorHAnsi" w:hAnsiTheme="majorHAnsi"/>
          <w:sz w:val="18"/>
          <w:szCs w:val="18"/>
        </w:rPr>
      </w:pPr>
    </w:p>
    <w:p w:rsidR="00FB59BF" w:rsidRPr="006361C3" w:rsidRDefault="00FB59BF" w:rsidP="00E84A3C">
      <w:pPr>
        <w:spacing w:line="200" w:lineRule="exact"/>
        <w:jc w:val="both"/>
        <w:rPr>
          <w:rFonts w:asciiTheme="majorHAnsi" w:hAnsiTheme="majorHAnsi"/>
          <w:sz w:val="18"/>
          <w:szCs w:val="18"/>
        </w:rPr>
      </w:pPr>
    </w:p>
    <w:p w:rsidR="00FB59BF" w:rsidRPr="006361C3" w:rsidRDefault="00FB59BF" w:rsidP="00E84A3C">
      <w:pPr>
        <w:spacing w:line="200" w:lineRule="exact"/>
        <w:jc w:val="both"/>
        <w:rPr>
          <w:rFonts w:asciiTheme="majorHAnsi" w:hAnsiTheme="majorHAnsi"/>
          <w:sz w:val="18"/>
          <w:szCs w:val="18"/>
        </w:rPr>
      </w:pPr>
    </w:p>
    <w:p w:rsidR="00FB59BF" w:rsidRPr="006361C3" w:rsidRDefault="00FB59BF" w:rsidP="00E84A3C">
      <w:pPr>
        <w:spacing w:line="200" w:lineRule="exact"/>
        <w:jc w:val="both"/>
        <w:rPr>
          <w:rFonts w:asciiTheme="majorHAnsi" w:hAnsiTheme="majorHAnsi"/>
          <w:sz w:val="18"/>
          <w:szCs w:val="18"/>
        </w:rPr>
      </w:pPr>
    </w:p>
    <w:p w:rsidR="00FB59BF" w:rsidRPr="006361C3" w:rsidRDefault="00FB59BF" w:rsidP="00E84A3C">
      <w:pPr>
        <w:spacing w:line="200" w:lineRule="exact"/>
        <w:jc w:val="both"/>
        <w:rPr>
          <w:rFonts w:asciiTheme="majorHAnsi" w:hAnsiTheme="majorHAnsi"/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641"/>
        <w:gridCol w:w="643"/>
        <w:gridCol w:w="641"/>
        <w:gridCol w:w="643"/>
        <w:gridCol w:w="643"/>
        <w:gridCol w:w="643"/>
        <w:gridCol w:w="643"/>
        <w:gridCol w:w="643"/>
        <w:gridCol w:w="643"/>
        <w:gridCol w:w="673"/>
        <w:gridCol w:w="1274"/>
      </w:tblGrid>
      <w:tr w:rsidR="00FB59BF" w:rsidRPr="006361C3">
        <w:trPr>
          <w:trHeight w:hRule="exact" w:val="310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DA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2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b/>
                <w:spacing w:val="-8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5</w:t>
            </w:r>
          </w:p>
        </w:tc>
        <w:tc>
          <w:tcPr>
            <w:tcW w:w="7730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B59BF" w:rsidRPr="006361C3" w:rsidRDefault="00FE3B4D" w:rsidP="00E84A3C">
            <w:pPr>
              <w:ind w:left="3452" w:right="345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w w:val="99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w w:val="99"/>
                <w:sz w:val="18"/>
                <w:szCs w:val="18"/>
              </w:rPr>
              <w:t>ccur</w:t>
            </w:r>
            <w:r w:rsidRPr="006361C3">
              <w:rPr>
                <w:rFonts w:asciiTheme="majorHAnsi" w:eastAsia="Calibri" w:hAnsiTheme="majorHAnsi" w:cs="Calibri"/>
                <w:b/>
                <w:w w:val="99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w w:val="99"/>
                <w:sz w:val="18"/>
                <w:szCs w:val="18"/>
              </w:rPr>
              <w:t>c</w:t>
            </w:r>
            <w:r w:rsidRPr="006361C3">
              <w:rPr>
                <w:rFonts w:asciiTheme="majorHAnsi" w:eastAsia="Calibri" w:hAnsiTheme="majorHAnsi" w:cs="Calibri"/>
                <w:b/>
                <w:w w:val="99"/>
                <w:sz w:val="18"/>
                <w:szCs w:val="18"/>
              </w:rPr>
              <w:t>y</w:t>
            </w:r>
          </w:p>
        </w:tc>
      </w:tr>
      <w:tr w:rsidR="00FB59BF" w:rsidRPr="006361C3">
        <w:trPr>
          <w:trHeight w:hRule="exact" w:val="742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B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est</w:t>
            </w:r>
            <w:r w:rsidRPr="006361C3">
              <w:rPr>
                <w:rFonts w:asciiTheme="majorHAnsi" w:eastAsia="Calibri" w:hAnsiTheme="majorHAnsi" w:cs="Calibri"/>
                <w:b/>
                <w:spacing w:val="-4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Pa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et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er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s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2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 w:right="13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2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e2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2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 w:right="13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2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2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2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2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2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2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 w:right="13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 xml:space="preserve">am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e9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am</w:t>
            </w:r>
          </w:p>
          <w:p w:rsidR="00FB59BF" w:rsidRPr="006361C3" w:rsidRDefault="00FE3B4D" w:rsidP="00E84A3C">
            <w:pPr>
              <w:ind w:left="10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e1</w:t>
            </w:r>
          </w:p>
          <w:p w:rsidR="00FB59BF" w:rsidRPr="006361C3" w:rsidRDefault="00FE3B4D" w:rsidP="00E84A3C">
            <w:pPr>
              <w:spacing w:line="240" w:lineRule="exact"/>
              <w:ind w:left="103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Av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sz w:val="18"/>
                <w:szCs w:val="18"/>
              </w:rPr>
              <w:t>g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b/>
                <w:spacing w:val="-7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sz w:val="18"/>
                <w:szCs w:val="18"/>
              </w:rPr>
              <w:t>o</w:t>
            </w:r>
            <w:r w:rsidRPr="006361C3">
              <w:rPr>
                <w:rFonts w:asciiTheme="majorHAnsi" w:eastAsia="Calibri" w:hAnsiTheme="majorHAnsi" w:cs="Calibri"/>
                <w:b/>
                <w:sz w:val="18"/>
                <w:szCs w:val="18"/>
              </w:rPr>
              <w:t>f</w:t>
            </w: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10</w:t>
            </w:r>
            <w:r w:rsidRPr="006361C3">
              <w:rPr>
                <w:rFonts w:asciiTheme="majorHAnsi" w:eastAsia="Calibri" w:hAnsiTheme="majorHAnsi" w:cs="Calibri"/>
                <w:b/>
                <w:spacing w:val="-2"/>
                <w:position w:val="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Sa</w:t>
            </w:r>
            <w:r w:rsidRPr="006361C3">
              <w:rPr>
                <w:rFonts w:asciiTheme="majorHAnsi" w:eastAsia="Calibri" w:hAnsiTheme="majorHAnsi" w:cs="Calibri"/>
                <w:b/>
                <w:spacing w:val="1"/>
                <w:position w:val="1"/>
                <w:sz w:val="18"/>
                <w:szCs w:val="18"/>
              </w:rPr>
              <w:t>mp</w:t>
            </w:r>
            <w:r w:rsidRPr="006361C3">
              <w:rPr>
                <w:rFonts w:asciiTheme="majorHAnsi" w:eastAsia="Calibri" w:hAnsiTheme="majorHAnsi" w:cs="Calibri"/>
                <w:b/>
                <w:spacing w:val="-1"/>
                <w:position w:val="1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b/>
                <w:position w:val="1"/>
                <w:sz w:val="18"/>
                <w:szCs w:val="18"/>
              </w:rPr>
              <w:t>es</w:t>
            </w:r>
          </w:p>
        </w:tc>
      </w:tr>
      <w:tr w:rsidR="00FB59BF" w:rsidRPr="006361C3">
        <w:trPr>
          <w:trHeight w:hRule="exact" w:val="742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lit</w:t>
            </w:r>
            <w:r w:rsidRPr="006361C3">
              <w:rPr>
                <w:rFonts w:asciiTheme="majorHAnsi" w:eastAsia="Calibri" w:hAnsiTheme="majorHAnsi" w:cs="Calibri"/>
                <w:spacing w:val="-7"/>
                <w:position w:val="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2"/>
                <w:position w:val="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2,</w:t>
            </w:r>
          </w:p>
          <w:p w:rsidR="00FB59BF" w:rsidRPr="006361C3" w:rsidRDefault="00FE3B4D" w:rsidP="00E84A3C">
            <w:pPr>
              <w:ind w:left="102" w:right="4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nbu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cket</w:t>
            </w:r>
            <w:r w:rsidRPr="006361C3">
              <w:rPr>
                <w:rFonts w:asciiTheme="majorHAnsi" w:eastAsia="Calibri" w:hAnsiTheme="majorHAnsi" w:cs="Calibri"/>
                <w:spacing w:val="-9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 xml:space="preserve">1, 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(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c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)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94.4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4444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97.2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2222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97.2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2222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83.3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3333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88.88</w:t>
            </w:r>
          </w:p>
          <w:p w:rsidR="00FB59BF" w:rsidRPr="006361C3" w:rsidRDefault="00FE3B4D" w:rsidP="00E84A3C">
            <w:pPr>
              <w:spacing w:line="240" w:lineRule="exact"/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889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0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B59BF" w:rsidP="00E84A3C">
            <w:pPr>
              <w:spacing w:line="28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91.94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4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4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</w:t>
            </w:r>
          </w:p>
        </w:tc>
      </w:tr>
      <w:tr w:rsidR="00FB59BF" w:rsidRPr="006361C3">
        <w:trPr>
          <w:trHeight w:hRule="exact" w:val="499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ker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l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"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ra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ial"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6666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25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100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86.1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1111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97.2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2222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86.1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1111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97.2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2222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88.88</w:t>
            </w:r>
          </w:p>
          <w:p w:rsidR="00FB59BF" w:rsidRPr="006361C3" w:rsidRDefault="00FE3B4D" w:rsidP="00E84A3C">
            <w:pPr>
              <w:spacing w:line="240" w:lineRule="exact"/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889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91.38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8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8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</w:t>
            </w:r>
          </w:p>
        </w:tc>
      </w:tr>
      <w:tr w:rsidR="00FB59BF" w:rsidRPr="006361C3">
        <w:trPr>
          <w:trHeight w:hRule="exact" w:val="500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yp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e="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cl</w:t>
            </w:r>
            <w:r w:rsidRPr="006361C3">
              <w:rPr>
                <w:rFonts w:asciiTheme="majorHAnsi" w:eastAsia="Calibri" w:hAnsiTheme="majorHAnsi" w:cs="Calibri"/>
                <w:spacing w:val="3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"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86.1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1111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94.4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4444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83.3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3333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94.4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4444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94.4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4444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83.3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3333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88.88</w:t>
            </w:r>
          </w:p>
          <w:p w:rsidR="00FB59BF" w:rsidRPr="006361C3" w:rsidRDefault="00FE3B4D" w:rsidP="00E84A3C">
            <w:pPr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889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89.44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4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4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43</w:t>
            </w:r>
          </w:p>
        </w:tc>
      </w:tr>
      <w:tr w:rsidR="00FB59BF" w:rsidRPr="006361C3">
        <w:trPr>
          <w:trHeight w:hRule="exact" w:val="497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k=3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86.1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1111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80.5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5556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83.3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3333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80.5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5556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83.3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3333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328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83.33</w:t>
            </w:r>
          </w:p>
          <w:p w:rsidR="00FB59BF" w:rsidRPr="006361C3" w:rsidRDefault="00FE3B4D" w:rsidP="00E84A3C">
            <w:pPr>
              <w:spacing w:line="240" w:lineRule="exact"/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333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spacing w:line="240" w:lineRule="exact"/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84.72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2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2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23</w:t>
            </w:r>
          </w:p>
        </w:tc>
      </w:tr>
      <w:tr w:rsidR="00FB59BF" w:rsidRPr="006361C3">
        <w:trPr>
          <w:trHeight w:hRule="exact" w:val="499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r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es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ol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.65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6667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86.1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1111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86.1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1111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83.3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3333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77.7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7778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86.1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1111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88.88</w:t>
            </w:r>
          </w:p>
          <w:p w:rsidR="00FB59BF" w:rsidRPr="006361C3" w:rsidRDefault="00FE3B4D" w:rsidP="00E84A3C">
            <w:pPr>
              <w:spacing w:line="240" w:lineRule="exact"/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889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86.94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4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4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45</w:t>
            </w:r>
          </w:p>
        </w:tc>
      </w:tr>
      <w:tr w:rsidR="00FB59BF" w:rsidRPr="006361C3">
        <w:trPr>
          <w:trHeight w:hRule="exact" w:val="499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mf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al</w:t>
            </w:r>
            <w:r w:rsidRPr="006361C3">
              <w:rPr>
                <w:rFonts w:asciiTheme="majorHAnsi" w:eastAsia="Calibri" w:hAnsiTheme="majorHAnsi" w:cs="Calibri"/>
                <w:spacing w:val="2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40,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zx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5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97.2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2222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97.2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2222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97.2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2222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86.1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1111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86.11</w:t>
            </w:r>
          </w:p>
          <w:p w:rsidR="00FB59BF" w:rsidRPr="006361C3" w:rsidRDefault="00FE3B4D" w:rsidP="00E84A3C">
            <w:pPr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111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91.38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8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8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89</w:t>
            </w:r>
          </w:p>
        </w:tc>
      </w:tr>
      <w:tr w:rsidR="00FB59BF" w:rsidRPr="006361C3">
        <w:trPr>
          <w:trHeight w:hRule="exact" w:val="497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tre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e=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2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00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97.2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2222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94.4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4444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77.7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7778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spacing w:line="240" w:lineRule="exact"/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8889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91.66</w:t>
            </w:r>
          </w:p>
          <w:p w:rsidR="00FB59BF" w:rsidRPr="006361C3" w:rsidRDefault="00FE3B4D" w:rsidP="00E84A3C">
            <w:pPr>
              <w:spacing w:line="240" w:lineRule="exact"/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667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90.27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7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7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79</w:t>
            </w:r>
          </w:p>
        </w:tc>
      </w:tr>
      <w:tr w:rsidR="00FB59BF" w:rsidRPr="006361C3">
        <w:trPr>
          <w:trHeight w:hRule="exact" w:val="499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position w:val="1"/>
                <w:sz w:val="18"/>
                <w:szCs w:val="18"/>
              </w:rPr>
              <w:t>mf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1"/>
                <w:position w:val="1"/>
                <w:sz w:val="18"/>
                <w:szCs w:val="18"/>
              </w:rPr>
              <w:t>n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al</w:t>
            </w:r>
            <w:r w:rsidRPr="006361C3">
              <w:rPr>
                <w:rFonts w:asciiTheme="majorHAnsi" w:eastAsia="Calibri" w:hAnsiTheme="majorHAnsi" w:cs="Calibri"/>
                <w:spacing w:val="2"/>
                <w:position w:val="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5,</w:t>
            </w: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xd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p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h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97.2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2222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86.1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1111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94.4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4444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94.4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4444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94.4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4444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97.2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2222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8889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88.8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8889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91.66</w:t>
            </w:r>
          </w:p>
          <w:p w:rsidR="00FB59BF" w:rsidRPr="006361C3" w:rsidRDefault="00FE3B4D" w:rsidP="00E84A3C">
            <w:pPr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667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92.49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9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9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99</w:t>
            </w:r>
          </w:p>
        </w:tc>
      </w:tr>
      <w:tr w:rsidR="00FB59BF" w:rsidRPr="006361C3">
        <w:trPr>
          <w:trHeight w:hRule="exact" w:val="499"/>
        </w:trPr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102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s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iz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e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4,</w:t>
            </w:r>
            <w:r w:rsidRPr="006361C3">
              <w:rPr>
                <w:rFonts w:asciiTheme="majorHAnsi" w:eastAsia="Calibri" w:hAnsiTheme="majorHAnsi" w:cs="Calibri"/>
                <w:spacing w:val="-5"/>
                <w:sz w:val="18"/>
                <w:szCs w:val="18"/>
              </w:rPr>
              <w:t xml:space="preserve"> 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m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a</w:t>
            </w:r>
            <w:r w:rsidRPr="006361C3">
              <w:rPr>
                <w:rFonts w:asciiTheme="majorHAnsi" w:eastAsia="Calibri" w:hAnsiTheme="majorHAnsi" w:cs="Calibri"/>
                <w:spacing w:val="1"/>
                <w:sz w:val="18"/>
                <w:szCs w:val="18"/>
              </w:rPr>
              <w:t>x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i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t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=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200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94.4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4444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97.2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2222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77.7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7778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94.4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4444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86.1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1111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97.2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2222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83.3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3333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17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position w:val="1"/>
                <w:sz w:val="18"/>
                <w:szCs w:val="18"/>
              </w:rPr>
              <w:t>91.6</w:t>
            </w:r>
          </w:p>
          <w:p w:rsidR="00FB59BF" w:rsidRPr="006361C3" w:rsidRDefault="00FE3B4D" w:rsidP="00E84A3C">
            <w:pPr>
              <w:ind w:left="124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6667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E3B4D" w:rsidP="00E84A3C">
            <w:pPr>
              <w:spacing w:line="240" w:lineRule="exact"/>
              <w:ind w:left="68" w:right="69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position w:val="1"/>
                <w:sz w:val="18"/>
                <w:szCs w:val="18"/>
              </w:rPr>
              <w:t>86.11</w:t>
            </w:r>
          </w:p>
          <w:p w:rsidR="00FB59BF" w:rsidRPr="006361C3" w:rsidRDefault="00FE3B4D" w:rsidP="00E84A3C">
            <w:pPr>
              <w:ind w:left="219" w:right="70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w w:val="99"/>
                <w:sz w:val="18"/>
                <w:szCs w:val="18"/>
              </w:rPr>
              <w:t>111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9BF" w:rsidRPr="006361C3" w:rsidRDefault="00FB59BF" w:rsidP="00E84A3C">
            <w:pPr>
              <w:spacing w:line="240" w:lineRule="exact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:rsidR="00FB59BF" w:rsidRPr="006361C3" w:rsidRDefault="00FE3B4D" w:rsidP="00E84A3C">
            <w:pPr>
              <w:ind w:left="297"/>
              <w:jc w:val="both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89.99</w:t>
            </w:r>
            <w:r w:rsidRPr="006361C3">
              <w:rPr>
                <w:rFonts w:asciiTheme="majorHAnsi" w:eastAsia="Calibri" w:hAnsiTheme="majorHAnsi" w:cs="Calibri"/>
                <w:spacing w:val="-1"/>
                <w:sz w:val="18"/>
                <w:szCs w:val="18"/>
              </w:rPr>
              <w:t>9</w:t>
            </w:r>
            <w:r w:rsidRPr="006361C3">
              <w:rPr>
                <w:rFonts w:asciiTheme="majorHAnsi" w:eastAsia="Calibri" w:hAnsiTheme="majorHAnsi" w:cs="Calibri"/>
                <w:spacing w:val="2"/>
                <w:sz w:val="18"/>
                <w:szCs w:val="18"/>
              </w:rPr>
              <w:t>9</w:t>
            </w:r>
            <w:r w:rsidRPr="006361C3">
              <w:rPr>
                <w:rFonts w:asciiTheme="majorHAnsi" w:eastAsia="Calibri" w:hAnsiTheme="majorHAnsi" w:cs="Calibri"/>
                <w:sz w:val="18"/>
                <w:szCs w:val="18"/>
              </w:rPr>
              <w:t>99</w:t>
            </w:r>
          </w:p>
        </w:tc>
      </w:tr>
    </w:tbl>
    <w:p w:rsidR="00FE3B4D" w:rsidRPr="006361C3" w:rsidRDefault="00FE3B4D" w:rsidP="00E84A3C">
      <w:pPr>
        <w:jc w:val="both"/>
        <w:rPr>
          <w:rFonts w:asciiTheme="majorHAnsi" w:hAnsiTheme="majorHAnsi"/>
          <w:sz w:val="18"/>
          <w:szCs w:val="18"/>
        </w:rPr>
      </w:pPr>
    </w:p>
    <w:sectPr w:rsidR="00FE3B4D" w:rsidRPr="006361C3">
      <w:pgSz w:w="12240" w:h="15840"/>
      <w:pgMar w:top="14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75894"/>
    <w:multiLevelType w:val="multilevel"/>
    <w:tmpl w:val="FC329C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BF"/>
    <w:rsid w:val="00470D55"/>
    <w:rsid w:val="006361C3"/>
    <w:rsid w:val="00926BA0"/>
    <w:rsid w:val="00AC2EA5"/>
    <w:rsid w:val="00B026E6"/>
    <w:rsid w:val="00D56A9C"/>
    <w:rsid w:val="00E84A3C"/>
    <w:rsid w:val="00FB59BF"/>
    <w:rsid w:val="00F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86F6CE-3E55-4DA1-9258-F0768A6A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Indhu</dc:creator>
  <cp:lastModifiedBy>Suryanarayanan, Indhumadhi</cp:lastModifiedBy>
  <cp:revision>2</cp:revision>
  <dcterms:created xsi:type="dcterms:W3CDTF">2016-04-09T19:25:00Z</dcterms:created>
  <dcterms:modified xsi:type="dcterms:W3CDTF">2016-04-09T19:25:00Z</dcterms:modified>
</cp:coreProperties>
</file>